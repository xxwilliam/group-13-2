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4134483C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7B4FD892" w14:textId="56946C30" w:rsidR="00A66B18" w:rsidRPr="0041428F" w:rsidRDefault="00E927E9" w:rsidP="007E7F36">
            <w:pPr>
              <w:pStyle w:val="Title"/>
            </w:pPr>
            <w:r>
              <w:t>Meeting 3: 06/10/2021</w:t>
            </w:r>
          </w:p>
        </w:tc>
      </w:tr>
      <w:tr w:rsidR="007E7F36" w:rsidRPr="0041428F" w14:paraId="30A37F60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0DC3EE8E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3441BC3D" w14:textId="77777777" w:rsidTr="007E7F36">
        <w:trPr>
          <w:trHeight w:val="492"/>
          <w:jc w:val="center"/>
        </w:trPr>
        <w:tc>
          <w:tcPr>
            <w:tcW w:w="2070" w:type="dxa"/>
          </w:tcPr>
          <w:p w14:paraId="0B5A4BC9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221A238E" w14:textId="0E7E49F7" w:rsidR="007E7F36" w:rsidRDefault="00E927E9" w:rsidP="007E7F36">
            <w:pPr>
              <w:pStyle w:val="ContactInfo"/>
            </w:pPr>
            <w:r>
              <w:t>Microsoft Teams</w:t>
            </w:r>
          </w:p>
        </w:tc>
        <w:tc>
          <w:tcPr>
            <w:tcW w:w="3600" w:type="dxa"/>
            <w:vAlign w:val="bottom"/>
          </w:tcPr>
          <w:p w14:paraId="5FD2C7A4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5819D2DF" w14:textId="77777777" w:rsidTr="007E7F36">
        <w:trPr>
          <w:trHeight w:val="492"/>
          <w:jc w:val="center"/>
        </w:trPr>
        <w:tc>
          <w:tcPr>
            <w:tcW w:w="2070" w:type="dxa"/>
          </w:tcPr>
          <w:p w14:paraId="58DF4BF2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09717050" w14:textId="6C64AE9A" w:rsidR="007E7F36" w:rsidRDefault="00E927E9" w:rsidP="007E7F36">
            <w:pPr>
              <w:pStyle w:val="ContactInfo"/>
            </w:pPr>
            <w:r>
              <w:t>06/10/21</w:t>
            </w:r>
          </w:p>
        </w:tc>
        <w:tc>
          <w:tcPr>
            <w:tcW w:w="3600" w:type="dxa"/>
            <w:vAlign w:val="bottom"/>
          </w:tcPr>
          <w:p w14:paraId="5FEE6808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2BAECF68" w14:textId="77777777" w:rsidTr="007E7F36">
        <w:trPr>
          <w:trHeight w:val="492"/>
          <w:jc w:val="center"/>
        </w:trPr>
        <w:tc>
          <w:tcPr>
            <w:tcW w:w="2070" w:type="dxa"/>
          </w:tcPr>
          <w:p w14:paraId="71BB984A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44CE4292" w14:textId="2F3C6A77" w:rsidR="007E7F36" w:rsidRDefault="00E927E9" w:rsidP="007E7F36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>7pm (AEST)</w:t>
            </w:r>
          </w:p>
        </w:tc>
        <w:tc>
          <w:tcPr>
            <w:tcW w:w="3600" w:type="dxa"/>
            <w:vAlign w:val="bottom"/>
          </w:tcPr>
          <w:p w14:paraId="37DCC643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581F47AC" w14:textId="77777777" w:rsidTr="007E7F36">
        <w:trPr>
          <w:trHeight w:val="492"/>
          <w:jc w:val="center"/>
        </w:trPr>
        <w:tc>
          <w:tcPr>
            <w:tcW w:w="2070" w:type="dxa"/>
          </w:tcPr>
          <w:p w14:paraId="6C57A52A" w14:textId="77777777" w:rsidR="007E7F36" w:rsidRDefault="007E7F36" w:rsidP="007E7F36">
            <w:pPr>
              <w:pStyle w:val="MeetingInfo"/>
            </w:pPr>
            <w:r>
              <w:t>Facilitator:</w:t>
            </w:r>
          </w:p>
        </w:tc>
        <w:tc>
          <w:tcPr>
            <w:tcW w:w="5130" w:type="dxa"/>
          </w:tcPr>
          <w:p w14:paraId="79683B09" w14:textId="6DCD599C" w:rsidR="007E7F36" w:rsidRDefault="00E927E9" w:rsidP="007E7F36">
            <w:pPr>
              <w:pStyle w:val="ContactInfo"/>
            </w:pPr>
            <w:r>
              <w:t>Alex Ball</w:t>
            </w:r>
          </w:p>
        </w:tc>
        <w:tc>
          <w:tcPr>
            <w:tcW w:w="3600" w:type="dxa"/>
            <w:vAlign w:val="bottom"/>
          </w:tcPr>
          <w:p w14:paraId="2EADAEFF" w14:textId="77777777" w:rsidR="007E7F36" w:rsidRDefault="007E7F36" w:rsidP="00A66B18">
            <w:pPr>
              <w:pStyle w:val="ContactInfo"/>
            </w:pPr>
          </w:p>
        </w:tc>
      </w:tr>
    </w:tbl>
    <w:p w14:paraId="430D85EC" w14:textId="77777777" w:rsidR="00A66B18" w:rsidRDefault="00A66B18"/>
    <w:sdt>
      <w:sdtPr>
        <w:id w:val="921066030"/>
        <w:placeholder>
          <w:docPart w:val="76D661D6910A404CBF71618DCE9D9986"/>
        </w:placeholder>
        <w:temporary/>
        <w:showingPlcHdr/>
        <w15:appearance w15:val="hidden"/>
      </w:sdtPr>
      <w:sdtEndPr/>
      <w:sdtContent>
        <w:p w14:paraId="78D792E9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700"/>
        <w:gridCol w:w="5130"/>
        <w:gridCol w:w="2340"/>
      </w:tblGrid>
      <w:tr w:rsidR="007E7F36" w14:paraId="34F4A65F" w14:textId="77777777" w:rsidTr="00E21240">
        <w:trPr>
          <w:trHeight w:val="1440"/>
          <w:jc w:val="center"/>
        </w:trPr>
        <w:tc>
          <w:tcPr>
            <w:tcW w:w="630" w:type="dxa"/>
          </w:tcPr>
          <w:p w14:paraId="012BEF3B" w14:textId="77777777" w:rsidR="007E7F36" w:rsidRDefault="007E7F36" w:rsidP="007E7F36">
            <w:pPr>
              <w:ind w:left="0"/>
            </w:pPr>
          </w:p>
        </w:tc>
        <w:tc>
          <w:tcPr>
            <w:tcW w:w="2700" w:type="dxa"/>
          </w:tcPr>
          <w:p w14:paraId="0D856435" w14:textId="53CE80A4" w:rsidR="007E7F36" w:rsidRDefault="007E7F36" w:rsidP="007E7F36">
            <w:pPr>
              <w:pStyle w:val="MeetingTimes"/>
            </w:pPr>
          </w:p>
        </w:tc>
        <w:tc>
          <w:tcPr>
            <w:tcW w:w="5130" w:type="dxa"/>
          </w:tcPr>
          <w:p w14:paraId="5161FA74" w14:textId="285E3102" w:rsidR="007E7F36" w:rsidRPr="00E21240" w:rsidRDefault="00E927E9" w:rsidP="00E21240">
            <w:pPr>
              <w:pStyle w:val="ItemDescription"/>
            </w:pPr>
            <w:r>
              <w:t>Greeting, Discuss Assignment 1 Results. Impact of Website of Ass 1 on Assignment 2</w:t>
            </w:r>
          </w:p>
        </w:tc>
        <w:tc>
          <w:tcPr>
            <w:tcW w:w="2340" w:type="dxa"/>
          </w:tcPr>
          <w:p w14:paraId="36D21822" w14:textId="3BFE9F75" w:rsidR="007E7F36" w:rsidRDefault="007E7F36" w:rsidP="00E21240">
            <w:pPr>
              <w:pStyle w:val="Location"/>
            </w:pPr>
          </w:p>
        </w:tc>
      </w:tr>
      <w:tr w:rsidR="00E21240" w14:paraId="42C84338" w14:textId="77777777" w:rsidTr="00E21240">
        <w:trPr>
          <w:trHeight w:val="1440"/>
          <w:jc w:val="center"/>
        </w:trPr>
        <w:tc>
          <w:tcPr>
            <w:tcW w:w="630" w:type="dxa"/>
          </w:tcPr>
          <w:p w14:paraId="289F5212" w14:textId="77777777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031C41ED" w14:textId="419C5A8B" w:rsidR="00E21240" w:rsidRDefault="00E21240" w:rsidP="00E21240">
            <w:pPr>
              <w:pStyle w:val="MeetingTimes"/>
            </w:pPr>
          </w:p>
        </w:tc>
        <w:tc>
          <w:tcPr>
            <w:tcW w:w="5130" w:type="dxa"/>
          </w:tcPr>
          <w:p w14:paraId="6E19DC37" w14:textId="1EA4628E" w:rsidR="00E21240" w:rsidRPr="00E21240" w:rsidRDefault="00E927E9" w:rsidP="00E21240">
            <w:pPr>
              <w:pStyle w:val="ItemDescription"/>
            </w:pPr>
            <w:r>
              <w:t>Group discussion on how we have progressed on action points from last meeting</w:t>
            </w:r>
          </w:p>
        </w:tc>
        <w:tc>
          <w:tcPr>
            <w:tcW w:w="2340" w:type="dxa"/>
          </w:tcPr>
          <w:p w14:paraId="71220FE2" w14:textId="20B7C32D" w:rsidR="00E21240" w:rsidRDefault="00E21240" w:rsidP="00E21240">
            <w:pPr>
              <w:pStyle w:val="Location"/>
            </w:pPr>
          </w:p>
        </w:tc>
      </w:tr>
      <w:tr w:rsidR="00E21240" w14:paraId="3910372D" w14:textId="77777777" w:rsidTr="00E21240">
        <w:trPr>
          <w:trHeight w:val="1440"/>
          <w:jc w:val="center"/>
        </w:trPr>
        <w:tc>
          <w:tcPr>
            <w:tcW w:w="630" w:type="dxa"/>
          </w:tcPr>
          <w:p w14:paraId="17C78766" w14:textId="77777777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5CA2158A" w14:textId="7A2AD9F5" w:rsidR="00E21240" w:rsidRDefault="00E21240" w:rsidP="00E21240">
            <w:pPr>
              <w:pStyle w:val="MeetingTimes"/>
            </w:pPr>
          </w:p>
        </w:tc>
        <w:tc>
          <w:tcPr>
            <w:tcW w:w="5130" w:type="dxa"/>
          </w:tcPr>
          <w:p w14:paraId="512145E5" w14:textId="0DD61F4D" w:rsidR="00E21240" w:rsidRPr="00E21240" w:rsidRDefault="00E927E9" w:rsidP="00E21240">
            <w:pPr>
              <w:pStyle w:val="ItemDescription"/>
            </w:pPr>
            <w:r>
              <w:t>Discuss interviews</w:t>
            </w:r>
          </w:p>
        </w:tc>
        <w:tc>
          <w:tcPr>
            <w:tcW w:w="2340" w:type="dxa"/>
          </w:tcPr>
          <w:p w14:paraId="04833837" w14:textId="4DBF0184" w:rsidR="00E21240" w:rsidRDefault="00E21240" w:rsidP="00E21240">
            <w:pPr>
              <w:pStyle w:val="Location"/>
            </w:pPr>
          </w:p>
        </w:tc>
      </w:tr>
      <w:tr w:rsidR="00E21240" w14:paraId="48701D26" w14:textId="77777777" w:rsidTr="00E21240">
        <w:trPr>
          <w:trHeight w:val="1440"/>
          <w:jc w:val="center"/>
        </w:trPr>
        <w:tc>
          <w:tcPr>
            <w:tcW w:w="630" w:type="dxa"/>
          </w:tcPr>
          <w:p w14:paraId="3E217EBB" w14:textId="77777777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2607AD6B" w14:textId="6792E211" w:rsidR="00E21240" w:rsidRDefault="00E21240" w:rsidP="00E21240">
            <w:pPr>
              <w:pStyle w:val="MeetingTimes"/>
            </w:pPr>
          </w:p>
        </w:tc>
        <w:tc>
          <w:tcPr>
            <w:tcW w:w="5130" w:type="dxa"/>
          </w:tcPr>
          <w:p w14:paraId="0F94A16A" w14:textId="13EFA693" w:rsidR="00E21240" w:rsidRPr="00E21240" w:rsidRDefault="00E927E9" w:rsidP="00E21240">
            <w:pPr>
              <w:pStyle w:val="ItemDescription"/>
            </w:pPr>
            <w:r>
              <w:t>Discuss next action points, what we need to do moving forward</w:t>
            </w:r>
          </w:p>
        </w:tc>
        <w:tc>
          <w:tcPr>
            <w:tcW w:w="2340" w:type="dxa"/>
          </w:tcPr>
          <w:p w14:paraId="5401142E" w14:textId="11B0140E" w:rsidR="00E21240" w:rsidRDefault="00E21240" w:rsidP="00E21240">
            <w:pPr>
              <w:pStyle w:val="Location"/>
            </w:pPr>
          </w:p>
        </w:tc>
      </w:tr>
      <w:tr w:rsidR="00E21240" w14:paraId="1D958533" w14:textId="77777777" w:rsidTr="00E21240">
        <w:trPr>
          <w:trHeight w:val="1440"/>
          <w:jc w:val="center"/>
        </w:trPr>
        <w:tc>
          <w:tcPr>
            <w:tcW w:w="630" w:type="dxa"/>
          </w:tcPr>
          <w:p w14:paraId="101B1EFD" w14:textId="77777777" w:rsidR="00E21240" w:rsidRDefault="00E21240" w:rsidP="00E21240">
            <w:pPr>
              <w:ind w:left="0"/>
            </w:pPr>
          </w:p>
        </w:tc>
        <w:tc>
          <w:tcPr>
            <w:tcW w:w="2700" w:type="dxa"/>
          </w:tcPr>
          <w:p w14:paraId="7B807DC3" w14:textId="61950DF5" w:rsidR="00E21240" w:rsidRDefault="00E21240" w:rsidP="00E21240">
            <w:pPr>
              <w:pStyle w:val="MeetingTimes"/>
            </w:pPr>
          </w:p>
        </w:tc>
        <w:tc>
          <w:tcPr>
            <w:tcW w:w="5130" w:type="dxa"/>
          </w:tcPr>
          <w:p w14:paraId="0B65A857" w14:textId="01FA7909" w:rsidR="00E21240" w:rsidRPr="00E21240" w:rsidRDefault="00E927E9" w:rsidP="00E21240">
            <w:pPr>
              <w:pStyle w:val="ItemDescription"/>
            </w:pPr>
            <w:r>
              <w:t>Organize next meeting/next chair person</w:t>
            </w:r>
          </w:p>
        </w:tc>
        <w:tc>
          <w:tcPr>
            <w:tcW w:w="2340" w:type="dxa"/>
          </w:tcPr>
          <w:p w14:paraId="55F7C6E1" w14:textId="2B1756E3" w:rsidR="00E21240" w:rsidRDefault="00E21240" w:rsidP="00E21240">
            <w:pPr>
              <w:pStyle w:val="Location"/>
            </w:pPr>
          </w:p>
        </w:tc>
      </w:tr>
    </w:tbl>
    <w:p w14:paraId="0C23B8BE" w14:textId="77777777" w:rsidR="007E7F36" w:rsidRPr="007E7F36" w:rsidRDefault="00E21240" w:rsidP="00E21240">
      <w:pPr>
        <w:pStyle w:val="Heading2"/>
      </w:pPr>
      <w:r w:rsidRPr="00E21240">
        <w:t>Additional information</w:t>
      </w:r>
    </w:p>
    <w:p w14:paraId="517301E0" w14:textId="1C22438B" w:rsidR="00A66B18" w:rsidRPr="00A6783B" w:rsidRDefault="00E927E9" w:rsidP="00E21240">
      <w:r>
        <w:t>Remember that we have the Google Doc set up now. If we have any questions, don’t hesitate to ask the team in Microsoft Teams together we can solve any problem!</w:t>
      </w:r>
    </w:p>
    <w:sectPr w:rsidR="00A66B18" w:rsidRPr="00A6783B" w:rsidSect="00A66B18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73F3" w14:textId="77777777" w:rsidR="006B58DD" w:rsidRDefault="006B58DD" w:rsidP="00A66B18">
      <w:pPr>
        <w:spacing w:before="0" w:after="0"/>
      </w:pPr>
      <w:r>
        <w:separator/>
      </w:r>
    </w:p>
  </w:endnote>
  <w:endnote w:type="continuationSeparator" w:id="0">
    <w:p w14:paraId="7D1401CD" w14:textId="77777777" w:rsidR="006B58DD" w:rsidRDefault="006B58D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76875" w14:textId="77777777" w:rsidR="006B58DD" w:rsidRDefault="006B58DD" w:rsidP="00A66B18">
      <w:pPr>
        <w:spacing w:before="0" w:after="0"/>
      </w:pPr>
      <w:r>
        <w:separator/>
      </w:r>
    </w:p>
  </w:footnote>
  <w:footnote w:type="continuationSeparator" w:id="0">
    <w:p w14:paraId="7DDA9693" w14:textId="77777777" w:rsidR="006B58DD" w:rsidRDefault="006B58D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D572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DB2FE6" wp14:editId="40C953FC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4FDDD3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E9"/>
    <w:rsid w:val="00083BAA"/>
    <w:rsid w:val="0010680C"/>
    <w:rsid w:val="001766D6"/>
    <w:rsid w:val="001E2320"/>
    <w:rsid w:val="00214E28"/>
    <w:rsid w:val="00352B81"/>
    <w:rsid w:val="003A0150"/>
    <w:rsid w:val="003E24DF"/>
    <w:rsid w:val="0041428F"/>
    <w:rsid w:val="004A2B0D"/>
    <w:rsid w:val="005A1EC6"/>
    <w:rsid w:val="005C2210"/>
    <w:rsid w:val="00615018"/>
    <w:rsid w:val="0062123A"/>
    <w:rsid w:val="00646E75"/>
    <w:rsid w:val="006B58DD"/>
    <w:rsid w:val="006F6F10"/>
    <w:rsid w:val="00783E79"/>
    <w:rsid w:val="007B5AE8"/>
    <w:rsid w:val="007E7F36"/>
    <w:rsid w:val="007F5192"/>
    <w:rsid w:val="009D6E13"/>
    <w:rsid w:val="00A66B18"/>
    <w:rsid w:val="00A6783B"/>
    <w:rsid w:val="00A96CF8"/>
    <w:rsid w:val="00AE1388"/>
    <w:rsid w:val="00AF3982"/>
    <w:rsid w:val="00B50294"/>
    <w:rsid w:val="00B57D6E"/>
    <w:rsid w:val="00C701F7"/>
    <w:rsid w:val="00C70786"/>
    <w:rsid w:val="00D41084"/>
    <w:rsid w:val="00D66593"/>
    <w:rsid w:val="00DE6DA2"/>
    <w:rsid w:val="00DF2D30"/>
    <w:rsid w:val="00E21240"/>
    <w:rsid w:val="00E55D74"/>
    <w:rsid w:val="00E6540C"/>
    <w:rsid w:val="00E81E2A"/>
    <w:rsid w:val="00E927E9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15B1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al\AppData\Roaming\Microsoft\Templates\Blue%20curve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D661D6910A404CBF71618DCE9D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F743B-8D1A-4911-9BBE-674F1F2224BC}"/>
      </w:docPartPr>
      <w:docPartBody>
        <w:p w:rsidR="00EB5075" w:rsidRDefault="00963090">
          <w:pPr>
            <w:pStyle w:val="76D661D6910A404CBF71618DCE9D9986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75"/>
    <w:rsid w:val="00963090"/>
    <w:rsid w:val="00E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6D661D6910A404CBF71618DCE9D9986">
    <w:name w:val="76D661D6910A404CBF71618DCE9D9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2021-10-06T09:03:00Z</dcterms:created>
  <dcterms:modified xsi:type="dcterms:W3CDTF">2021-10-06T09:03:00Z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